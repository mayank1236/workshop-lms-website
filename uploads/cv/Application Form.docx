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95"/>
        <w:gridCol w:w="1080"/>
        <w:gridCol w:w="450"/>
        <w:gridCol w:w="1530"/>
        <w:gridCol w:w="1890"/>
        <w:gridCol w:w="1705"/>
      </w:tblGrid>
      <w:tr w:rsidR="00690429" w:rsidRPr="00B62D87" w14:paraId="44078D33" w14:textId="77777777">
        <w:tc>
          <w:tcPr>
            <w:tcW w:w="9350" w:type="dxa"/>
            <w:gridSpan w:val="6"/>
          </w:tcPr>
          <w:p w14:paraId="3A009958" w14:textId="11627453" w:rsidR="00690429" w:rsidRPr="00B62D87" w:rsidRDefault="00185139" w:rsidP="000F240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Resume for Position: </w:t>
            </w:r>
            <w:r w:rsidR="004B089B">
              <w:rPr>
                <w:rFonts w:ascii="Verdana" w:hAnsi="Verdana"/>
                <w:b/>
                <w:bCs/>
                <w:sz w:val="20"/>
                <w:szCs w:val="20"/>
              </w:rPr>
              <w:t>QA</w:t>
            </w:r>
          </w:p>
        </w:tc>
      </w:tr>
      <w:tr w:rsidR="00690429" w:rsidRPr="00B62D87" w14:paraId="2FF46E25" w14:textId="77777777">
        <w:tc>
          <w:tcPr>
            <w:tcW w:w="2695" w:type="dxa"/>
          </w:tcPr>
          <w:p w14:paraId="70C0BB43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/>
                <w:sz w:val="20"/>
                <w:szCs w:val="20"/>
              </w:rPr>
              <w:t>Full Name</w:t>
            </w:r>
          </w:p>
        </w:tc>
        <w:tc>
          <w:tcPr>
            <w:tcW w:w="6655" w:type="dxa"/>
            <w:gridSpan w:val="5"/>
          </w:tcPr>
          <w:p w14:paraId="2CDCDC19" w14:textId="1B4E4B64" w:rsidR="00690429" w:rsidRPr="00B62D87" w:rsidRDefault="004B089B" w:rsidP="00B0141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Minesh Prakash Jadhav</w:t>
            </w:r>
          </w:p>
        </w:tc>
      </w:tr>
      <w:tr w:rsidR="00690429" w:rsidRPr="00B62D87" w14:paraId="01B0F693" w14:textId="77777777">
        <w:tc>
          <w:tcPr>
            <w:tcW w:w="2695" w:type="dxa"/>
          </w:tcPr>
          <w:p w14:paraId="4F324AB8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Birth Date</w:t>
            </w:r>
          </w:p>
        </w:tc>
        <w:tc>
          <w:tcPr>
            <w:tcW w:w="6655" w:type="dxa"/>
            <w:gridSpan w:val="5"/>
          </w:tcPr>
          <w:p w14:paraId="57696768" w14:textId="1DA5ABBC" w:rsidR="00690429" w:rsidRPr="00B62D87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01-11-1991</w:t>
            </w:r>
          </w:p>
        </w:tc>
      </w:tr>
      <w:tr w:rsidR="00690429" w:rsidRPr="00B62D87" w14:paraId="7CABAB69" w14:textId="77777777">
        <w:tc>
          <w:tcPr>
            <w:tcW w:w="2695" w:type="dxa"/>
          </w:tcPr>
          <w:p w14:paraId="7CF00731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Marital Status</w:t>
            </w:r>
          </w:p>
        </w:tc>
        <w:tc>
          <w:tcPr>
            <w:tcW w:w="6655" w:type="dxa"/>
            <w:gridSpan w:val="5"/>
          </w:tcPr>
          <w:p w14:paraId="1F50DFF0" w14:textId="74638A3B" w:rsidR="00690429" w:rsidRPr="00B62D87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married</w:t>
            </w:r>
          </w:p>
        </w:tc>
      </w:tr>
      <w:tr w:rsidR="00690429" w:rsidRPr="00B62D87" w14:paraId="1D6109D7" w14:textId="77777777">
        <w:tc>
          <w:tcPr>
            <w:tcW w:w="2695" w:type="dxa"/>
          </w:tcPr>
          <w:p w14:paraId="60DBE84F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Nationality</w:t>
            </w:r>
          </w:p>
        </w:tc>
        <w:tc>
          <w:tcPr>
            <w:tcW w:w="6655" w:type="dxa"/>
            <w:gridSpan w:val="5"/>
          </w:tcPr>
          <w:p w14:paraId="6F6C00A1" w14:textId="2FE9E62A" w:rsidR="00690429" w:rsidRPr="00B62D87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</w:t>
            </w:r>
          </w:p>
        </w:tc>
      </w:tr>
      <w:tr w:rsidR="00690429" w:rsidRPr="00B62D87" w14:paraId="136A7BF0" w14:textId="77777777">
        <w:tc>
          <w:tcPr>
            <w:tcW w:w="9350" w:type="dxa"/>
            <w:gridSpan w:val="6"/>
          </w:tcPr>
          <w:p w14:paraId="2EC33F91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Contact Details</w:t>
            </w:r>
          </w:p>
        </w:tc>
      </w:tr>
      <w:tr w:rsidR="00690429" w:rsidRPr="00B62D87" w14:paraId="59032D24" w14:textId="77777777">
        <w:tc>
          <w:tcPr>
            <w:tcW w:w="2695" w:type="dxa"/>
          </w:tcPr>
          <w:p w14:paraId="77216CFE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Present Address</w:t>
            </w:r>
          </w:p>
        </w:tc>
        <w:tc>
          <w:tcPr>
            <w:tcW w:w="6655" w:type="dxa"/>
            <w:gridSpan w:val="5"/>
          </w:tcPr>
          <w:p w14:paraId="585F3F10" w14:textId="66513F9E" w:rsidR="00690429" w:rsidRPr="00066C40" w:rsidRDefault="004B089B" w:rsidP="00066C40">
            <w:r>
              <w:t xml:space="preserve">J-5, </w:t>
            </w:r>
            <w:proofErr w:type="spellStart"/>
            <w:r>
              <w:t>vasant</w:t>
            </w:r>
            <w:proofErr w:type="spellEnd"/>
            <w:r>
              <w:t xml:space="preserve"> </w:t>
            </w:r>
            <w:proofErr w:type="spellStart"/>
            <w:r>
              <w:t>vihar</w:t>
            </w:r>
            <w:proofErr w:type="spellEnd"/>
            <w:r>
              <w:t xml:space="preserve"> society, </w:t>
            </w:r>
            <w:proofErr w:type="spellStart"/>
            <w:r>
              <w:t>opp</w:t>
            </w:r>
            <w:proofErr w:type="spellEnd"/>
            <w:r>
              <w:t xml:space="preserve"> convent school, </w:t>
            </w:r>
            <w:proofErr w:type="spellStart"/>
            <w:r>
              <w:t>gandevi</w:t>
            </w:r>
            <w:proofErr w:type="spellEnd"/>
            <w:r>
              <w:t xml:space="preserve"> road, </w:t>
            </w:r>
            <w:proofErr w:type="spellStart"/>
            <w:r>
              <w:t>navsari</w:t>
            </w:r>
            <w:proofErr w:type="spellEnd"/>
          </w:p>
        </w:tc>
      </w:tr>
      <w:tr w:rsidR="00690429" w:rsidRPr="00B62D87" w14:paraId="37B03D40" w14:textId="77777777">
        <w:tc>
          <w:tcPr>
            <w:tcW w:w="2695" w:type="dxa"/>
          </w:tcPr>
          <w:p w14:paraId="69E7A03B" w14:textId="77777777" w:rsidR="00690429" w:rsidRPr="00B62D87" w:rsidRDefault="00B0141B">
            <w:pPr>
              <w:rPr>
                <w:rFonts w:ascii="Verdana" w:hAnsi="Verdana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Permanent Address</w:t>
            </w:r>
          </w:p>
        </w:tc>
        <w:tc>
          <w:tcPr>
            <w:tcW w:w="6655" w:type="dxa"/>
            <w:gridSpan w:val="5"/>
          </w:tcPr>
          <w:p w14:paraId="75FAF5AF" w14:textId="18D444F6" w:rsidR="00690429" w:rsidRPr="00B62D87" w:rsidRDefault="004B089B" w:rsidP="006844C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Same as Above</w:t>
            </w:r>
          </w:p>
        </w:tc>
      </w:tr>
      <w:tr w:rsidR="00690429" w:rsidRPr="00B62D87" w14:paraId="4D653054" w14:textId="77777777">
        <w:tc>
          <w:tcPr>
            <w:tcW w:w="2695" w:type="dxa"/>
          </w:tcPr>
          <w:p w14:paraId="7F2A91B2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Telephone Number(s)</w:t>
            </w:r>
          </w:p>
        </w:tc>
        <w:tc>
          <w:tcPr>
            <w:tcW w:w="6655" w:type="dxa"/>
            <w:gridSpan w:val="5"/>
          </w:tcPr>
          <w:p w14:paraId="1F244484" w14:textId="77777777" w:rsidR="00690429" w:rsidRPr="00B62D87" w:rsidRDefault="0069042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90429" w:rsidRPr="00B62D87" w14:paraId="4D72DB2E" w14:textId="77777777">
        <w:tc>
          <w:tcPr>
            <w:tcW w:w="2695" w:type="dxa"/>
          </w:tcPr>
          <w:p w14:paraId="3DFBDF15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Email Address(es)</w:t>
            </w:r>
          </w:p>
        </w:tc>
        <w:tc>
          <w:tcPr>
            <w:tcW w:w="6655" w:type="dxa"/>
            <w:gridSpan w:val="5"/>
          </w:tcPr>
          <w:p w14:paraId="02A9F6EF" w14:textId="7B8E9124" w:rsidR="00690429" w:rsidRPr="00B7209A" w:rsidRDefault="004B089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Minish.p.jadhav@gmail.com</w:t>
            </w:r>
          </w:p>
        </w:tc>
      </w:tr>
      <w:tr w:rsidR="00690429" w:rsidRPr="00B62D87" w14:paraId="626CDFB8" w14:textId="77777777">
        <w:tc>
          <w:tcPr>
            <w:tcW w:w="9350" w:type="dxa"/>
            <w:gridSpan w:val="6"/>
          </w:tcPr>
          <w:p w14:paraId="4A4F61EF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Academic Qualifications</w:t>
            </w:r>
          </w:p>
        </w:tc>
      </w:tr>
      <w:tr w:rsidR="00690429" w:rsidRPr="00B62D87" w14:paraId="050D1AF2" w14:textId="77777777">
        <w:tc>
          <w:tcPr>
            <w:tcW w:w="9350" w:type="dxa"/>
            <w:gridSpan w:val="6"/>
          </w:tcPr>
          <w:p w14:paraId="05CF8424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degrees / certificates shall be provided]</w:t>
            </w:r>
          </w:p>
        </w:tc>
      </w:tr>
      <w:tr w:rsidR="00690429" w:rsidRPr="00B62D87" w14:paraId="1B83914F" w14:textId="77777777">
        <w:tc>
          <w:tcPr>
            <w:tcW w:w="2695" w:type="dxa"/>
          </w:tcPr>
          <w:p w14:paraId="62CF5C6D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Degree / Certificate</w:t>
            </w:r>
          </w:p>
        </w:tc>
        <w:tc>
          <w:tcPr>
            <w:tcW w:w="6655" w:type="dxa"/>
            <w:gridSpan w:val="5"/>
          </w:tcPr>
          <w:p w14:paraId="4819A960" w14:textId="77777777" w:rsidR="00690429" w:rsidRPr="00B62D87" w:rsidRDefault="00690429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690429" w:rsidRPr="00B62D87" w14:paraId="41A2BFC5" w14:textId="77777777">
        <w:tc>
          <w:tcPr>
            <w:tcW w:w="2695" w:type="dxa"/>
          </w:tcPr>
          <w:p w14:paraId="216A377A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Month/Year Entered</w:t>
            </w:r>
          </w:p>
        </w:tc>
        <w:tc>
          <w:tcPr>
            <w:tcW w:w="6655" w:type="dxa"/>
            <w:gridSpan w:val="5"/>
          </w:tcPr>
          <w:p w14:paraId="02DF0A82" w14:textId="2323EB10" w:rsidR="00690429" w:rsidRPr="00B62D87" w:rsidRDefault="0000283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Nov/2012</w:t>
            </w:r>
          </w:p>
        </w:tc>
      </w:tr>
      <w:tr w:rsidR="00690429" w:rsidRPr="00B62D87" w14:paraId="5FD79996" w14:textId="77777777">
        <w:tc>
          <w:tcPr>
            <w:tcW w:w="2695" w:type="dxa"/>
          </w:tcPr>
          <w:p w14:paraId="1BA3B84C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Month/Year Left</w:t>
            </w:r>
          </w:p>
        </w:tc>
        <w:tc>
          <w:tcPr>
            <w:tcW w:w="6655" w:type="dxa"/>
            <w:gridSpan w:val="5"/>
          </w:tcPr>
          <w:p w14:paraId="72E1E9EA" w14:textId="6233048D" w:rsidR="00690429" w:rsidRPr="00B62D87" w:rsidRDefault="0000283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April/2014</w:t>
            </w:r>
          </w:p>
        </w:tc>
      </w:tr>
      <w:tr w:rsidR="00690429" w:rsidRPr="00B62D87" w14:paraId="74A6B716" w14:textId="77777777">
        <w:tc>
          <w:tcPr>
            <w:tcW w:w="2695" w:type="dxa"/>
          </w:tcPr>
          <w:p w14:paraId="6D2BF8C4" w14:textId="77777777" w:rsidR="00690429" w:rsidRPr="00B62D87" w:rsidRDefault="00B0141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Percentage Marks Scored</w:t>
            </w:r>
          </w:p>
        </w:tc>
        <w:tc>
          <w:tcPr>
            <w:tcW w:w="6655" w:type="dxa"/>
            <w:gridSpan w:val="5"/>
          </w:tcPr>
          <w:p w14:paraId="4AF358E9" w14:textId="758368A7" w:rsidR="00690429" w:rsidRPr="00B62D87" w:rsidRDefault="0000283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6.86</w:t>
            </w:r>
          </w:p>
        </w:tc>
      </w:tr>
      <w:tr w:rsidR="00066C40" w:rsidRPr="00B62D87" w14:paraId="1D72FB2B" w14:textId="77777777">
        <w:tc>
          <w:tcPr>
            <w:tcW w:w="2695" w:type="dxa"/>
          </w:tcPr>
          <w:p w14:paraId="3ACABC08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College</w:t>
            </w:r>
          </w:p>
        </w:tc>
        <w:tc>
          <w:tcPr>
            <w:tcW w:w="6655" w:type="dxa"/>
            <w:gridSpan w:val="5"/>
          </w:tcPr>
          <w:p w14:paraId="0E9C4E42" w14:textId="4AFF9617" w:rsidR="00066C40" w:rsidRPr="00A0728A" w:rsidRDefault="0000283B" w:rsidP="00066C40">
            <w:r>
              <w:t>PM Patel Institute of professionals and Applied science</w:t>
            </w:r>
          </w:p>
        </w:tc>
      </w:tr>
      <w:tr w:rsidR="00066C40" w:rsidRPr="00B62D87" w14:paraId="3517D3F9" w14:textId="77777777">
        <w:tc>
          <w:tcPr>
            <w:tcW w:w="2695" w:type="dxa"/>
          </w:tcPr>
          <w:p w14:paraId="5F1A5525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University</w:t>
            </w:r>
          </w:p>
        </w:tc>
        <w:tc>
          <w:tcPr>
            <w:tcW w:w="6655" w:type="dxa"/>
            <w:gridSpan w:val="5"/>
          </w:tcPr>
          <w:p w14:paraId="104152F2" w14:textId="2648ADC4" w:rsidR="00066C40" w:rsidRPr="00A0728A" w:rsidRDefault="004B089B" w:rsidP="00066C40">
            <w:r>
              <w:t>Sardar Patel University</w:t>
            </w:r>
          </w:p>
        </w:tc>
      </w:tr>
      <w:tr w:rsidR="00066C40" w:rsidRPr="00B62D87" w14:paraId="2114CD47" w14:textId="77777777">
        <w:trPr>
          <w:trHeight w:val="323"/>
        </w:trPr>
        <w:tc>
          <w:tcPr>
            <w:tcW w:w="9350" w:type="dxa"/>
            <w:gridSpan w:val="6"/>
          </w:tcPr>
          <w:p w14:paraId="6E2BCAED" w14:textId="77777777" w:rsidR="00066C40" w:rsidRPr="00B62D87" w:rsidRDefault="00066C40" w:rsidP="005731C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 xml:space="preserve">Work Experience </w:t>
            </w:r>
            <w:r w:rsidRPr="00B62D87">
              <w:rPr>
                <w:rFonts w:ascii="Verdana" w:hAnsi="Verdana" w:cs="SegoeUI"/>
                <w:sz w:val="20"/>
                <w:szCs w:val="20"/>
              </w:rPr>
              <w:t>Total relevant p</w:t>
            </w:r>
            <w:r w:rsidR="00C1798A">
              <w:rPr>
                <w:rFonts w:ascii="Verdana" w:hAnsi="Verdana" w:cs="SegoeUI"/>
                <w:sz w:val="20"/>
                <w:szCs w:val="20"/>
              </w:rPr>
              <w:t xml:space="preserve">ost qualification experience: </w:t>
            </w:r>
          </w:p>
        </w:tc>
      </w:tr>
      <w:tr w:rsidR="00066C40" w:rsidRPr="00B62D87" w14:paraId="31DBF0B9" w14:textId="77777777">
        <w:tc>
          <w:tcPr>
            <w:tcW w:w="9350" w:type="dxa"/>
            <w:gridSpan w:val="6"/>
          </w:tcPr>
          <w:p w14:paraId="3613D4EA" w14:textId="77777777" w:rsidR="00066C40" w:rsidRPr="00B62D87" w:rsidRDefault="00066C40" w:rsidP="00066C40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816166">
              <w:rPr>
                <w:rFonts w:ascii="Verdana" w:hAnsi="Verdana" w:cs="SegoeUI"/>
                <w:sz w:val="20"/>
                <w:szCs w:val="20"/>
              </w:rPr>
              <w:t>[Below Details for all jobs shall be provided, starting with current job. In case of working with single entity in different positions, same should be provided separately]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</w:t>
            </w:r>
          </w:p>
        </w:tc>
      </w:tr>
      <w:tr w:rsidR="00066C40" w:rsidRPr="00B62D87" w14:paraId="7D6142E7" w14:textId="77777777">
        <w:tc>
          <w:tcPr>
            <w:tcW w:w="2695" w:type="dxa"/>
          </w:tcPr>
          <w:p w14:paraId="5DAEA945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10A0A186" w14:textId="6BF9B151" w:rsidR="00066C40" w:rsidRPr="00D32AEB" w:rsidRDefault="0000283B" w:rsidP="00066C40">
            <w:proofErr w:type="spellStart"/>
            <w:r>
              <w:t>Finlogic</w:t>
            </w:r>
            <w:proofErr w:type="spellEnd"/>
            <w:r>
              <w:t xml:space="preserve"> technologies </w:t>
            </w:r>
            <w:proofErr w:type="spellStart"/>
            <w:r>
              <w:t>india</w:t>
            </w:r>
            <w:proofErr w:type="spellEnd"/>
            <w:r>
              <w:t xml:space="preserve"> </w:t>
            </w:r>
            <w:proofErr w:type="spellStart"/>
            <w:r>
              <w:t>pvt</w:t>
            </w:r>
            <w:proofErr w:type="spellEnd"/>
            <w:r>
              <w:t xml:space="preserve"> ltd</w:t>
            </w:r>
          </w:p>
        </w:tc>
      </w:tr>
      <w:tr w:rsidR="00066C40" w:rsidRPr="00B62D87" w14:paraId="44216F4C" w14:textId="77777777">
        <w:tc>
          <w:tcPr>
            <w:tcW w:w="2695" w:type="dxa"/>
          </w:tcPr>
          <w:p w14:paraId="1750A516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0BD9F890" w14:textId="00F5A4FC" w:rsidR="00066C40" w:rsidRDefault="0000283B" w:rsidP="00066C40">
            <w:r>
              <w:t>01-Dec-2014</w:t>
            </w:r>
          </w:p>
        </w:tc>
      </w:tr>
      <w:tr w:rsidR="00066C40" w:rsidRPr="00B62D87" w14:paraId="53DCC484" w14:textId="77777777">
        <w:tc>
          <w:tcPr>
            <w:tcW w:w="2695" w:type="dxa"/>
          </w:tcPr>
          <w:p w14:paraId="51B79F49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0C6683D9" w14:textId="4FAE5968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31-07-2018</w:t>
            </w:r>
          </w:p>
        </w:tc>
      </w:tr>
      <w:tr w:rsidR="00066C40" w:rsidRPr="00B62D87" w14:paraId="32A2E2F2" w14:textId="77777777">
        <w:tc>
          <w:tcPr>
            <w:tcW w:w="2695" w:type="dxa"/>
          </w:tcPr>
          <w:p w14:paraId="576BEDFE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629614A5" w14:textId="624BCEDB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Sr Executive QA</w:t>
            </w:r>
          </w:p>
        </w:tc>
      </w:tr>
      <w:tr w:rsidR="00066C40" w:rsidRPr="00B62D87" w14:paraId="313260B8" w14:textId="77777777">
        <w:tc>
          <w:tcPr>
            <w:tcW w:w="2695" w:type="dxa"/>
          </w:tcPr>
          <w:p w14:paraId="2DE9320F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6632429D" w14:textId="77777777" w:rsidR="0065799D" w:rsidRPr="00B62D87" w:rsidRDefault="0065799D" w:rsidP="00066C40">
            <w:pPr>
              <w:snapToGrid w:val="0"/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066C40" w:rsidRPr="00B62D87" w14:paraId="0B0871DF" w14:textId="77777777">
        <w:tc>
          <w:tcPr>
            <w:tcW w:w="2695" w:type="dxa"/>
          </w:tcPr>
          <w:p w14:paraId="74B54AF5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6A098A38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066C40" w:rsidRPr="00B62D87" w14:paraId="1D92C460" w14:textId="77777777">
        <w:tc>
          <w:tcPr>
            <w:tcW w:w="2695" w:type="dxa"/>
          </w:tcPr>
          <w:p w14:paraId="5E051E39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056562FA" w14:textId="114CB806" w:rsidR="00066C40" w:rsidRPr="00D32AEB" w:rsidRDefault="0000283B" w:rsidP="00066C40">
            <w:proofErr w:type="spellStart"/>
            <w:r>
              <w:t>Trimantra</w:t>
            </w:r>
            <w:proofErr w:type="spellEnd"/>
            <w:r>
              <w:t xml:space="preserve"> software solutions</w:t>
            </w:r>
          </w:p>
        </w:tc>
      </w:tr>
      <w:tr w:rsidR="00066C40" w:rsidRPr="00B62D87" w14:paraId="7156C149" w14:textId="77777777">
        <w:tc>
          <w:tcPr>
            <w:tcW w:w="2695" w:type="dxa"/>
          </w:tcPr>
          <w:p w14:paraId="22844927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47F73270" w14:textId="2E4916B5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06-08-2018</w:t>
            </w:r>
          </w:p>
        </w:tc>
      </w:tr>
      <w:tr w:rsidR="00066C40" w:rsidRPr="00B62D87" w14:paraId="5536B3D2" w14:textId="77777777">
        <w:tc>
          <w:tcPr>
            <w:tcW w:w="2695" w:type="dxa"/>
          </w:tcPr>
          <w:p w14:paraId="2841FC1E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0671C246" w14:textId="53845224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11-01-2019</w:t>
            </w:r>
          </w:p>
        </w:tc>
      </w:tr>
      <w:tr w:rsidR="00066C40" w:rsidRPr="00B62D87" w14:paraId="7B751A42" w14:textId="77777777">
        <w:tc>
          <w:tcPr>
            <w:tcW w:w="2695" w:type="dxa"/>
          </w:tcPr>
          <w:p w14:paraId="2E9D6891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67C13E04" w14:textId="3B7BE82E" w:rsidR="00066C40" w:rsidRPr="00B62D87" w:rsidRDefault="0000283B" w:rsidP="00066C40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Sr Quality Analyst</w:t>
            </w:r>
          </w:p>
        </w:tc>
      </w:tr>
      <w:tr w:rsidR="00066C40" w:rsidRPr="00B62D87" w14:paraId="4A394B06" w14:textId="77777777">
        <w:tc>
          <w:tcPr>
            <w:tcW w:w="2695" w:type="dxa"/>
          </w:tcPr>
          <w:p w14:paraId="567D4B03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1FB3A7CE" w14:textId="77777777" w:rsidR="00066C40" w:rsidRPr="001B1F77" w:rsidRDefault="00066C40" w:rsidP="001B1F77">
            <w:pPr>
              <w:tabs>
                <w:tab w:val="left" w:pos="-14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066C40" w:rsidRPr="00B62D87" w14:paraId="25AF4345" w14:textId="77777777">
        <w:tc>
          <w:tcPr>
            <w:tcW w:w="2695" w:type="dxa"/>
          </w:tcPr>
          <w:p w14:paraId="13000012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020F72AF" w14:textId="77777777" w:rsidR="00066C40" w:rsidRPr="00B62D87" w:rsidRDefault="00066C40" w:rsidP="00066C40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D32AEB" w:rsidRPr="00B62D87" w14:paraId="0712D9A0" w14:textId="77777777">
        <w:tc>
          <w:tcPr>
            <w:tcW w:w="2695" w:type="dxa"/>
          </w:tcPr>
          <w:p w14:paraId="4FB4818A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5ADA62F3" w14:textId="02C68A42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proofErr w:type="spellStart"/>
            <w:r>
              <w:rPr>
                <w:rFonts w:ascii="Verdana" w:hAnsi="Verdana" w:cs="SegoeUI"/>
                <w:sz w:val="20"/>
                <w:szCs w:val="20"/>
              </w:rPr>
              <w:t>Uffizo</w:t>
            </w:r>
            <w:proofErr w:type="spellEnd"/>
            <w:r>
              <w:rPr>
                <w:rFonts w:ascii="Verdana" w:hAnsi="Verdana" w:cs="SegoeUI"/>
                <w:sz w:val="20"/>
                <w:szCs w:val="20"/>
              </w:rPr>
              <w:t xml:space="preserve"> Software consultants </w:t>
            </w:r>
            <w:proofErr w:type="spellStart"/>
            <w:r>
              <w:rPr>
                <w:rFonts w:ascii="Verdana" w:hAnsi="Verdana" w:cs="SegoeUI"/>
                <w:sz w:val="20"/>
                <w:szCs w:val="20"/>
              </w:rPr>
              <w:t>pvt</w:t>
            </w:r>
            <w:proofErr w:type="spellEnd"/>
            <w:r>
              <w:rPr>
                <w:rFonts w:ascii="Verdana" w:hAnsi="Verdana" w:cs="SegoeUI"/>
                <w:sz w:val="20"/>
                <w:szCs w:val="20"/>
              </w:rPr>
              <w:t xml:space="preserve"> ltd</w:t>
            </w:r>
          </w:p>
        </w:tc>
      </w:tr>
      <w:tr w:rsidR="00D32AEB" w:rsidRPr="00B62D87" w14:paraId="6BEA3618" w14:textId="77777777">
        <w:tc>
          <w:tcPr>
            <w:tcW w:w="2695" w:type="dxa"/>
          </w:tcPr>
          <w:p w14:paraId="79337E54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478246FD" w14:textId="01004DBC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21-01-2019</w:t>
            </w:r>
          </w:p>
        </w:tc>
      </w:tr>
      <w:tr w:rsidR="00D32AEB" w:rsidRPr="00B62D87" w14:paraId="2928601D" w14:textId="77777777">
        <w:tc>
          <w:tcPr>
            <w:tcW w:w="2695" w:type="dxa"/>
          </w:tcPr>
          <w:p w14:paraId="132A1CED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51A45A48" w14:textId="2D75A7C2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05-11-2019</w:t>
            </w:r>
          </w:p>
        </w:tc>
      </w:tr>
      <w:tr w:rsidR="00D32AEB" w:rsidRPr="00B62D87" w14:paraId="39916CF4" w14:textId="77777777">
        <w:tc>
          <w:tcPr>
            <w:tcW w:w="2695" w:type="dxa"/>
          </w:tcPr>
          <w:p w14:paraId="0CFBF7DA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39602C54" w14:textId="77777777" w:rsidR="00D32AEB" w:rsidRPr="00066C40" w:rsidRDefault="00D32AEB" w:rsidP="00D32AEB"/>
        </w:tc>
      </w:tr>
      <w:tr w:rsidR="00D32AEB" w:rsidRPr="00B62D87" w14:paraId="400EF300" w14:textId="77777777">
        <w:tc>
          <w:tcPr>
            <w:tcW w:w="2695" w:type="dxa"/>
          </w:tcPr>
          <w:p w14:paraId="1B0DAFB3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771A1E72" w14:textId="77777777" w:rsidR="00D32AEB" w:rsidRPr="001B1F77" w:rsidRDefault="00D32AEB" w:rsidP="00D32AEB">
            <w:pPr>
              <w:rPr>
                <w:rFonts w:ascii="Calibri" w:hAnsi="Calibri"/>
                <w:color w:val="000000"/>
              </w:rPr>
            </w:pPr>
          </w:p>
        </w:tc>
      </w:tr>
      <w:tr w:rsidR="00D32AEB" w:rsidRPr="00B62D87" w14:paraId="1AFD8E5F" w14:textId="77777777">
        <w:tc>
          <w:tcPr>
            <w:tcW w:w="2695" w:type="dxa"/>
          </w:tcPr>
          <w:p w14:paraId="188D1CF2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789C308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D32AEB" w:rsidRPr="00B62D87" w14:paraId="5EC412CD" w14:textId="77777777">
        <w:tc>
          <w:tcPr>
            <w:tcW w:w="2695" w:type="dxa"/>
          </w:tcPr>
          <w:p w14:paraId="0C4B8D55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Employer Name &amp; Address</w:t>
            </w:r>
          </w:p>
        </w:tc>
        <w:tc>
          <w:tcPr>
            <w:tcW w:w="6655" w:type="dxa"/>
            <w:gridSpan w:val="5"/>
          </w:tcPr>
          <w:p w14:paraId="4979BFE8" w14:textId="0E3EA937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Crest Infosystems PVT LTD</w:t>
            </w:r>
          </w:p>
        </w:tc>
      </w:tr>
      <w:tr w:rsidR="00D32AEB" w:rsidRPr="00B62D87" w14:paraId="3BC8690F" w14:textId="77777777">
        <w:tc>
          <w:tcPr>
            <w:tcW w:w="2695" w:type="dxa"/>
          </w:tcPr>
          <w:p w14:paraId="2312356A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Joining</w:t>
            </w:r>
          </w:p>
        </w:tc>
        <w:tc>
          <w:tcPr>
            <w:tcW w:w="6655" w:type="dxa"/>
            <w:gridSpan w:val="5"/>
          </w:tcPr>
          <w:p w14:paraId="0C97EF6A" w14:textId="5EA36DF0" w:rsidR="00D32AEB" w:rsidRDefault="0000283B" w:rsidP="00D32AEB">
            <w:r>
              <w:t>01-01-2020</w:t>
            </w:r>
          </w:p>
        </w:tc>
      </w:tr>
      <w:tr w:rsidR="00D32AEB" w:rsidRPr="00B62D87" w14:paraId="6E1C78B9" w14:textId="77777777">
        <w:tc>
          <w:tcPr>
            <w:tcW w:w="2695" w:type="dxa"/>
          </w:tcPr>
          <w:p w14:paraId="12733D18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Leaving</w:t>
            </w:r>
          </w:p>
        </w:tc>
        <w:tc>
          <w:tcPr>
            <w:tcW w:w="6655" w:type="dxa"/>
            <w:gridSpan w:val="5"/>
          </w:tcPr>
          <w:p w14:paraId="69FB709F" w14:textId="73937755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17-12-2021 LWD</w:t>
            </w:r>
          </w:p>
        </w:tc>
      </w:tr>
      <w:tr w:rsidR="00D32AEB" w:rsidRPr="00B62D87" w14:paraId="2DB2C903" w14:textId="77777777">
        <w:tc>
          <w:tcPr>
            <w:tcW w:w="2695" w:type="dxa"/>
          </w:tcPr>
          <w:p w14:paraId="55503FCD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Post</w:t>
            </w:r>
          </w:p>
        </w:tc>
        <w:tc>
          <w:tcPr>
            <w:tcW w:w="6655" w:type="dxa"/>
            <w:gridSpan w:val="5"/>
          </w:tcPr>
          <w:p w14:paraId="02AC7936" w14:textId="7E1005A6" w:rsidR="00D32AEB" w:rsidRPr="00B62D87" w:rsidRDefault="0000283B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SR QA ENGINEER</w:t>
            </w:r>
          </w:p>
        </w:tc>
      </w:tr>
      <w:tr w:rsidR="00D32AEB" w:rsidRPr="00B62D87" w14:paraId="60717C7E" w14:textId="77777777">
        <w:tc>
          <w:tcPr>
            <w:tcW w:w="2695" w:type="dxa"/>
          </w:tcPr>
          <w:p w14:paraId="3ED63B01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Job Description</w:t>
            </w:r>
          </w:p>
        </w:tc>
        <w:tc>
          <w:tcPr>
            <w:tcW w:w="6655" w:type="dxa"/>
            <w:gridSpan w:val="5"/>
          </w:tcPr>
          <w:p w14:paraId="3BA267B6" w14:textId="77777777" w:rsidR="00D32AEB" w:rsidRPr="00D32AEB" w:rsidRDefault="00D32AEB" w:rsidP="00D32AEB">
            <w:pPr>
              <w:tabs>
                <w:tab w:val="left" w:pos="-14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D32AEB" w:rsidRPr="00B62D87" w14:paraId="745AE340" w14:textId="77777777">
        <w:tc>
          <w:tcPr>
            <w:tcW w:w="2695" w:type="dxa"/>
          </w:tcPr>
          <w:p w14:paraId="7CC1E3A2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Achievements</w:t>
            </w:r>
          </w:p>
        </w:tc>
        <w:tc>
          <w:tcPr>
            <w:tcW w:w="6655" w:type="dxa"/>
            <w:gridSpan w:val="5"/>
          </w:tcPr>
          <w:p w14:paraId="3546B357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D32AEB" w:rsidRPr="00B62D87" w14:paraId="1AF31508" w14:textId="77777777">
        <w:tc>
          <w:tcPr>
            <w:tcW w:w="9350" w:type="dxa"/>
            <w:gridSpan w:val="6"/>
          </w:tcPr>
          <w:p w14:paraId="5DCCF58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lastRenderedPageBreak/>
              <w:t xml:space="preserve">Skill </w:t>
            </w:r>
            <w:proofErr w:type="gramStart"/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Set</w:t>
            </w:r>
            <w:r w:rsidRPr="00B62D87">
              <w:rPr>
                <w:rFonts w:ascii="Verdana" w:hAnsi="Verdana" w:cs="SegoeUI"/>
                <w:sz w:val="20"/>
                <w:szCs w:val="20"/>
              </w:rPr>
              <w:t>[</w:t>
            </w:r>
            <w:proofErr w:type="gramEnd"/>
            <w:r w:rsidRPr="00B62D87">
              <w:rPr>
                <w:rFonts w:ascii="Verdana" w:hAnsi="Verdana" w:cs="SegoeUI"/>
                <w:sz w:val="20"/>
                <w:szCs w:val="20"/>
              </w:rPr>
              <w:t>Below Details for all skills shall be provided]</w:t>
            </w:r>
          </w:p>
        </w:tc>
      </w:tr>
      <w:tr w:rsidR="00D32AEB" w:rsidRPr="00B62D87" w14:paraId="056E4202" w14:textId="77777777">
        <w:tc>
          <w:tcPr>
            <w:tcW w:w="2695" w:type="dxa"/>
          </w:tcPr>
          <w:p w14:paraId="7A7A8C19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Skill</w:t>
            </w:r>
          </w:p>
        </w:tc>
        <w:tc>
          <w:tcPr>
            <w:tcW w:w="6655" w:type="dxa"/>
            <w:gridSpan w:val="5"/>
          </w:tcPr>
          <w:p w14:paraId="4A5DA420" w14:textId="05579238" w:rsidR="00D32AEB" w:rsidRPr="001B1F77" w:rsidRDefault="0000283B" w:rsidP="001B1F77">
            <w:pPr>
              <w:pStyle w:val="BodyTextIndent"/>
              <w:ind w:left="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Manual Testing, Functional testing, API testing, Database Testing</w:t>
            </w:r>
          </w:p>
        </w:tc>
      </w:tr>
      <w:tr w:rsidR="00D32AEB" w:rsidRPr="00B62D87" w14:paraId="774A0A1D" w14:textId="77777777">
        <w:tc>
          <w:tcPr>
            <w:tcW w:w="2695" w:type="dxa"/>
          </w:tcPr>
          <w:p w14:paraId="71E70D28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Tools and Products</w:t>
            </w:r>
          </w:p>
        </w:tc>
        <w:tc>
          <w:tcPr>
            <w:tcW w:w="6655" w:type="dxa"/>
            <w:gridSpan w:val="5"/>
          </w:tcPr>
          <w:p w14:paraId="47F0ADD8" w14:textId="27B41595" w:rsidR="00D32AEB" w:rsidRPr="001B1F77" w:rsidRDefault="007C02C5" w:rsidP="001B1F77">
            <w:pPr>
              <w:tabs>
                <w:tab w:val="left" w:pos="3240"/>
              </w:tabs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Jmeter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Postman,Jira</w:t>
            </w:r>
            <w:proofErr w:type="gramEnd"/>
            <w:r>
              <w:rPr>
                <w:rFonts w:ascii="Calibri" w:hAnsi="Calibri"/>
                <w:color w:val="000000"/>
              </w:rPr>
              <w:t>,Trello,ASANA,ZOHO</w:t>
            </w:r>
            <w:proofErr w:type="spellEnd"/>
          </w:p>
        </w:tc>
      </w:tr>
      <w:tr w:rsidR="00D32AEB" w:rsidRPr="00B62D87" w14:paraId="43A9F67E" w14:textId="77777777">
        <w:tc>
          <w:tcPr>
            <w:tcW w:w="2695" w:type="dxa"/>
          </w:tcPr>
          <w:p w14:paraId="6E72E1C9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First used [Month/Year]</w:t>
            </w:r>
          </w:p>
        </w:tc>
        <w:tc>
          <w:tcPr>
            <w:tcW w:w="6655" w:type="dxa"/>
            <w:gridSpan w:val="5"/>
          </w:tcPr>
          <w:p w14:paraId="484CC18C" w14:textId="252E29D7" w:rsidR="00D32AEB" w:rsidRPr="00B62D87" w:rsidRDefault="007C02C5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Sept/2018</w:t>
            </w:r>
          </w:p>
        </w:tc>
      </w:tr>
      <w:tr w:rsidR="00D32AEB" w:rsidRPr="00B62D87" w14:paraId="5AEFD912" w14:textId="77777777">
        <w:tc>
          <w:tcPr>
            <w:tcW w:w="2695" w:type="dxa"/>
          </w:tcPr>
          <w:p w14:paraId="6A62296C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Last used [Month/Year]</w:t>
            </w:r>
          </w:p>
        </w:tc>
        <w:tc>
          <w:tcPr>
            <w:tcW w:w="6655" w:type="dxa"/>
            <w:gridSpan w:val="5"/>
          </w:tcPr>
          <w:p w14:paraId="52DBF26B" w14:textId="36342868" w:rsidR="00D32AEB" w:rsidRPr="00B62D87" w:rsidRDefault="007C02C5" w:rsidP="00D32AEB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Nov/2020</w:t>
            </w:r>
          </w:p>
        </w:tc>
      </w:tr>
      <w:tr w:rsidR="00D32AEB" w:rsidRPr="00B62D87" w14:paraId="236AE5BC" w14:textId="77777777">
        <w:tc>
          <w:tcPr>
            <w:tcW w:w="9350" w:type="dxa"/>
            <w:gridSpan w:val="6"/>
          </w:tcPr>
          <w:p w14:paraId="3E677E73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Projects/Assignments related Details</w:t>
            </w:r>
          </w:p>
        </w:tc>
      </w:tr>
      <w:tr w:rsidR="00D32AEB" w:rsidRPr="00B62D87" w14:paraId="20E2792C" w14:textId="77777777">
        <w:tc>
          <w:tcPr>
            <w:tcW w:w="9350" w:type="dxa"/>
            <w:gridSpan w:val="6"/>
          </w:tcPr>
          <w:p w14:paraId="56FC1C9C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major relevant projects/assignments of last five years shall be provided]</w:t>
            </w:r>
          </w:p>
        </w:tc>
      </w:tr>
      <w:tr w:rsidR="00D32AEB" w:rsidRPr="00B62D87" w14:paraId="31E296A6" w14:textId="77777777">
        <w:tc>
          <w:tcPr>
            <w:tcW w:w="2695" w:type="dxa"/>
          </w:tcPr>
          <w:p w14:paraId="2B4F411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 Name</w:t>
            </w:r>
          </w:p>
        </w:tc>
        <w:tc>
          <w:tcPr>
            <w:tcW w:w="6655" w:type="dxa"/>
            <w:gridSpan w:val="5"/>
          </w:tcPr>
          <w:p w14:paraId="1A7FBF82" w14:textId="65A3CF64" w:rsidR="00D32AEB" w:rsidRPr="001B1F77" w:rsidRDefault="00230F75" w:rsidP="001B1F77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Mfund</w:t>
            </w:r>
            <w:proofErr w:type="spellEnd"/>
          </w:p>
        </w:tc>
      </w:tr>
      <w:tr w:rsidR="00D32AEB" w:rsidRPr="00B62D87" w14:paraId="28E43528" w14:textId="77777777" w:rsidTr="005A15FB">
        <w:trPr>
          <w:trHeight w:val="800"/>
        </w:trPr>
        <w:tc>
          <w:tcPr>
            <w:tcW w:w="2695" w:type="dxa"/>
          </w:tcPr>
          <w:p w14:paraId="5CBA2F87" w14:textId="77777777" w:rsidR="00D32AEB" w:rsidRPr="00B62D87" w:rsidRDefault="00D32AEB" w:rsidP="00D32AEB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</w:t>
            </w:r>
          </w:p>
          <w:p w14:paraId="6DBE23FC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Objective(s)</w:t>
            </w:r>
          </w:p>
        </w:tc>
        <w:tc>
          <w:tcPr>
            <w:tcW w:w="6655" w:type="dxa"/>
            <w:gridSpan w:val="5"/>
          </w:tcPr>
          <w:p w14:paraId="32776180" w14:textId="77777777" w:rsidR="00D32AEB" w:rsidRPr="00B62D87" w:rsidRDefault="00D32AEB" w:rsidP="00D32AEB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1B1F77" w:rsidRPr="00B62D87" w14:paraId="6B1FE280" w14:textId="77777777">
        <w:tc>
          <w:tcPr>
            <w:tcW w:w="2695" w:type="dxa"/>
          </w:tcPr>
          <w:p w14:paraId="55D80836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Client</w:t>
            </w:r>
          </w:p>
        </w:tc>
        <w:tc>
          <w:tcPr>
            <w:tcW w:w="6655" w:type="dxa"/>
            <w:gridSpan w:val="5"/>
          </w:tcPr>
          <w:p w14:paraId="5BBFE0CC" w14:textId="6F3854FB" w:rsidR="001B1F77" w:rsidRPr="00B62D87" w:rsidRDefault="00230F7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NJ</w:t>
            </w:r>
          </w:p>
        </w:tc>
      </w:tr>
      <w:tr w:rsidR="001B1F77" w:rsidRPr="00B62D87" w14:paraId="23283C40" w14:textId="77777777">
        <w:tc>
          <w:tcPr>
            <w:tcW w:w="2695" w:type="dxa"/>
          </w:tcPr>
          <w:p w14:paraId="41413406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Team Size</w:t>
            </w:r>
          </w:p>
        </w:tc>
        <w:tc>
          <w:tcPr>
            <w:tcW w:w="6655" w:type="dxa"/>
            <w:gridSpan w:val="5"/>
          </w:tcPr>
          <w:p w14:paraId="7D7596D4" w14:textId="47A902A9" w:rsidR="001B1F77" w:rsidRPr="00B62D87" w:rsidRDefault="00230F7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18</w:t>
            </w:r>
          </w:p>
        </w:tc>
      </w:tr>
      <w:tr w:rsidR="001B1F77" w:rsidRPr="00B62D87" w14:paraId="68691A81" w14:textId="77777777">
        <w:tc>
          <w:tcPr>
            <w:tcW w:w="2695" w:type="dxa"/>
          </w:tcPr>
          <w:p w14:paraId="599C3931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Role&amp; Key Activities</w:t>
            </w:r>
          </w:p>
          <w:p w14:paraId="594AF3C0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Performed</w:t>
            </w:r>
          </w:p>
        </w:tc>
        <w:tc>
          <w:tcPr>
            <w:tcW w:w="6655" w:type="dxa"/>
            <w:gridSpan w:val="5"/>
          </w:tcPr>
          <w:p w14:paraId="2B75FC9F" w14:textId="0964F46E" w:rsidR="001B1F77" w:rsidRPr="00C1798A" w:rsidRDefault="00230F75" w:rsidP="00C1798A">
            <w:pPr>
              <w:tabs>
                <w:tab w:val="left" w:pos="1050"/>
                <w:tab w:val="left" w:pos="1400"/>
                <w:tab w:val="left" w:pos="3240"/>
              </w:tabs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Writing test cases, executing test cases, Database testing. Scenario based testing</w:t>
            </w:r>
          </w:p>
        </w:tc>
      </w:tr>
      <w:tr w:rsidR="001B1F77" w:rsidRPr="00B62D87" w14:paraId="6E73A775" w14:textId="77777777">
        <w:tc>
          <w:tcPr>
            <w:tcW w:w="2695" w:type="dxa"/>
          </w:tcPr>
          <w:p w14:paraId="232AB04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Year</w:t>
            </w:r>
          </w:p>
        </w:tc>
        <w:tc>
          <w:tcPr>
            <w:tcW w:w="6655" w:type="dxa"/>
            <w:gridSpan w:val="5"/>
          </w:tcPr>
          <w:p w14:paraId="37B9D02A" w14:textId="7CAC568D" w:rsidR="001B1F77" w:rsidRPr="00B62D87" w:rsidRDefault="00230F7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2014</w:t>
            </w:r>
          </w:p>
        </w:tc>
      </w:tr>
      <w:tr w:rsidR="001B1F77" w:rsidRPr="00B62D87" w14:paraId="7B45482E" w14:textId="77777777">
        <w:tc>
          <w:tcPr>
            <w:tcW w:w="2695" w:type="dxa"/>
          </w:tcPr>
          <w:p w14:paraId="65EC294A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Duration</w:t>
            </w:r>
          </w:p>
        </w:tc>
        <w:tc>
          <w:tcPr>
            <w:tcW w:w="6655" w:type="dxa"/>
            <w:gridSpan w:val="5"/>
          </w:tcPr>
          <w:p w14:paraId="2FF8EA67" w14:textId="1FFD14E6" w:rsidR="001B1F77" w:rsidRPr="00B62D87" w:rsidRDefault="00230F7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4 years</w:t>
            </w:r>
          </w:p>
        </w:tc>
      </w:tr>
      <w:tr w:rsidR="001B1F77" w:rsidRPr="00B62D87" w14:paraId="79834B71" w14:textId="77777777">
        <w:tc>
          <w:tcPr>
            <w:tcW w:w="2695" w:type="dxa"/>
          </w:tcPr>
          <w:p w14:paraId="2BEF19F4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 Name</w:t>
            </w:r>
          </w:p>
        </w:tc>
        <w:tc>
          <w:tcPr>
            <w:tcW w:w="6655" w:type="dxa"/>
            <w:gridSpan w:val="5"/>
          </w:tcPr>
          <w:p w14:paraId="0EC36841" w14:textId="28FC82EF" w:rsidR="001B1F77" w:rsidRPr="00B62D87" w:rsidRDefault="00230F7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Capital Market</w:t>
            </w:r>
          </w:p>
        </w:tc>
      </w:tr>
      <w:tr w:rsidR="001B1F77" w:rsidRPr="00B62D87" w14:paraId="3D02B2C5" w14:textId="77777777">
        <w:tc>
          <w:tcPr>
            <w:tcW w:w="2695" w:type="dxa"/>
          </w:tcPr>
          <w:p w14:paraId="3CF23958" w14:textId="77777777" w:rsidR="001B1F77" w:rsidRPr="00B62D87" w:rsidRDefault="001B1F77" w:rsidP="001B1F77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</w:t>
            </w:r>
          </w:p>
          <w:p w14:paraId="338EB239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Objective(s)</w:t>
            </w:r>
          </w:p>
        </w:tc>
        <w:tc>
          <w:tcPr>
            <w:tcW w:w="6655" w:type="dxa"/>
            <w:gridSpan w:val="5"/>
          </w:tcPr>
          <w:p w14:paraId="0457F29A" w14:textId="50924C91" w:rsidR="001B1F77" w:rsidRPr="00C1798A" w:rsidRDefault="001B1F77" w:rsidP="00C1798A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</w:p>
        </w:tc>
      </w:tr>
      <w:tr w:rsidR="001B1F77" w:rsidRPr="00B62D87" w14:paraId="2938B65C" w14:textId="77777777">
        <w:tc>
          <w:tcPr>
            <w:tcW w:w="2695" w:type="dxa"/>
          </w:tcPr>
          <w:p w14:paraId="2B910B94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Client</w:t>
            </w:r>
          </w:p>
        </w:tc>
        <w:tc>
          <w:tcPr>
            <w:tcW w:w="6655" w:type="dxa"/>
            <w:gridSpan w:val="5"/>
          </w:tcPr>
          <w:p w14:paraId="767608B3" w14:textId="4BA59271" w:rsidR="001B1F77" w:rsidRPr="00C1798A" w:rsidRDefault="00230F75" w:rsidP="00C1798A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NJ</w:t>
            </w:r>
          </w:p>
        </w:tc>
      </w:tr>
      <w:tr w:rsidR="001B1F77" w:rsidRPr="00B62D87" w14:paraId="125C7282" w14:textId="77777777">
        <w:tc>
          <w:tcPr>
            <w:tcW w:w="2695" w:type="dxa"/>
          </w:tcPr>
          <w:p w14:paraId="7FB8C0A8" w14:textId="77777777" w:rsidR="001B1F77" w:rsidRPr="00B62D87" w:rsidRDefault="001B1F77" w:rsidP="001B1F77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Team Size</w:t>
            </w:r>
          </w:p>
        </w:tc>
        <w:tc>
          <w:tcPr>
            <w:tcW w:w="6655" w:type="dxa"/>
            <w:gridSpan w:val="5"/>
          </w:tcPr>
          <w:p w14:paraId="6DC3FA0B" w14:textId="5F212222" w:rsidR="001B1F77" w:rsidRPr="00B62D87" w:rsidRDefault="00230F75" w:rsidP="001B1F77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6</w:t>
            </w:r>
          </w:p>
        </w:tc>
      </w:tr>
      <w:tr w:rsidR="00230F75" w:rsidRPr="00B62D87" w14:paraId="45A1154F" w14:textId="77777777">
        <w:tc>
          <w:tcPr>
            <w:tcW w:w="2695" w:type="dxa"/>
          </w:tcPr>
          <w:p w14:paraId="7FA19819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Role&amp; Key Activities</w:t>
            </w:r>
          </w:p>
          <w:p w14:paraId="75550418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Performed</w:t>
            </w:r>
          </w:p>
        </w:tc>
        <w:tc>
          <w:tcPr>
            <w:tcW w:w="6655" w:type="dxa"/>
            <w:gridSpan w:val="5"/>
          </w:tcPr>
          <w:p w14:paraId="598B073A" w14:textId="1CCBC894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</w:rPr>
              <w:t xml:space="preserve">Writing test cases, executing test cases, Database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testing</w:t>
            </w:r>
            <w:r>
              <w:rPr>
                <w:rFonts w:ascii="Calibri" w:hAnsi="Calibri"/>
                <w:color w:val="000000"/>
              </w:rPr>
              <w:t>,Team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meetings, SRS Meetings</w:t>
            </w:r>
          </w:p>
        </w:tc>
      </w:tr>
      <w:tr w:rsidR="00230F75" w:rsidRPr="00B62D87" w14:paraId="6C192F87" w14:textId="77777777">
        <w:tc>
          <w:tcPr>
            <w:tcW w:w="2695" w:type="dxa"/>
          </w:tcPr>
          <w:p w14:paraId="4FBB5E5A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Year</w:t>
            </w:r>
          </w:p>
        </w:tc>
        <w:tc>
          <w:tcPr>
            <w:tcW w:w="6655" w:type="dxa"/>
            <w:gridSpan w:val="5"/>
          </w:tcPr>
          <w:p w14:paraId="621F76B0" w14:textId="00B90EAA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2016</w:t>
            </w:r>
          </w:p>
        </w:tc>
      </w:tr>
      <w:tr w:rsidR="00230F75" w:rsidRPr="00B62D87" w14:paraId="0FC55AA3" w14:textId="77777777">
        <w:tc>
          <w:tcPr>
            <w:tcW w:w="2695" w:type="dxa"/>
          </w:tcPr>
          <w:p w14:paraId="1D4135F9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Duration</w:t>
            </w:r>
          </w:p>
        </w:tc>
        <w:tc>
          <w:tcPr>
            <w:tcW w:w="6655" w:type="dxa"/>
            <w:gridSpan w:val="5"/>
          </w:tcPr>
          <w:p w14:paraId="69C04288" w14:textId="27E98F5E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 years</w:t>
            </w:r>
          </w:p>
        </w:tc>
      </w:tr>
      <w:tr w:rsidR="00230F75" w:rsidRPr="00B62D87" w14:paraId="7B4DD302" w14:textId="77777777">
        <w:tc>
          <w:tcPr>
            <w:tcW w:w="2695" w:type="dxa"/>
          </w:tcPr>
          <w:p w14:paraId="2132E307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 Name</w:t>
            </w:r>
          </w:p>
        </w:tc>
        <w:tc>
          <w:tcPr>
            <w:tcW w:w="6655" w:type="dxa"/>
            <w:gridSpan w:val="5"/>
          </w:tcPr>
          <w:p w14:paraId="383C45C8" w14:textId="61FFCFA9" w:rsidR="00230F75" w:rsidRPr="00C1798A" w:rsidRDefault="00230F75" w:rsidP="00230F75">
            <w:pPr>
              <w:tabs>
                <w:tab w:val="left" w:pos="1440"/>
                <w:tab w:val="left" w:pos="2160"/>
                <w:tab w:val="left" w:pos="2880"/>
                <w:tab w:val="left" w:pos="3240"/>
              </w:tabs>
              <w:jc w:val="both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Parcelpath</w:t>
            </w:r>
            <w:proofErr w:type="spellEnd"/>
          </w:p>
        </w:tc>
      </w:tr>
      <w:tr w:rsidR="00230F75" w:rsidRPr="00B62D87" w14:paraId="6329C0DA" w14:textId="77777777">
        <w:tc>
          <w:tcPr>
            <w:tcW w:w="2695" w:type="dxa"/>
          </w:tcPr>
          <w:p w14:paraId="73A4ED42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Project/Assignment</w:t>
            </w:r>
          </w:p>
          <w:p w14:paraId="192EEECC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Objective(s)</w:t>
            </w:r>
          </w:p>
        </w:tc>
        <w:tc>
          <w:tcPr>
            <w:tcW w:w="6655" w:type="dxa"/>
            <w:gridSpan w:val="5"/>
          </w:tcPr>
          <w:p w14:paraId="388BB84A" w14:textId="77777777" w:rsidR="00230F75" w:rsidRPr="00412BC3" w:rsidRDefault="00230F75" w:rsidP="00230F75">
            <w:pPr>
              <w:snapToGrid w:val="0"/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2CFCC9ED" w14:textId="77777777">
        <w:tc>
          <w:tcPr>
            <w:tcW w:w="2695" w:type="dxa"/>
          </w:tcPr>
          <w:p w14:paraId="53D86075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Client</w:t>
            </w:r>
          </w:p>
        </w:tc>
        <w:tc>
          <w:tcPr>
            <w:tcW w:w="6655" w:type="dxa"/>
            <w:gridSpan w:val="5"/>
          </w:tcPr>
          <w:p w14:paraId="2EF94C9C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0698222C" w14:textId="77777777">
        <w:tc>
          <w:tcPr>
            <w:tcW w:w="2695" w:type="dxa"/>
          </w:tcPr>
          <w:p w14:paraId="78DB46FC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Team Size</w:t>
            </w:r>
          </w:p>
        </w:tc>
        <w:tc>
          <w:tcPr>
            <w:tcW w:w="6655" w:type="dxa"/>
            <w:gridSpan w:val="5"/>
          </w:tcPr>
          <w:p w14:paraId="0F3F331A" w14:textId="2DCE7118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4</w:t>
            </w:r>
          </w:p>
        </w:tc>
      </w:tr>
      <w:tr w:rsidR="00230F75" w:rsidRPr="00B62D87" w14:paraId="11B78F71" w14:textId="77777777">
        <w:tc>
          <w:tcPr>
            <w:tcW w:w="2695" w:type="dxa"/>
          </w:tcPr>
          <w:p w14:paraId="1563AE88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Role&amp; Key Activities</w:t>
            </w:r>
          </w:p>
          <w:p w14:paraId="2C2B41E4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Performed</w:t>
            </w:r>
          </w:p>
        </w:tc>
        <w:tc>
          <w:tcPr>
            <w:tcW w:w="6655" w:type="dxa"/>
            <w:gridSpan w:val="5"/>
          </w:tcPr>
          <w:p w14:paraId="128BA14C" w14:textId="0E48AD7D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Creating Test plans, Test cases and Test scenarios, Scrum meetings, API Testing</w:t>
            </w:r>
          </w:p>
        </w:tc>
      </w:tr>
      <w:tr w:rsidR="00230F75" w:rsidRPr="00B62D87" w14:paraId="641AE375" w14:textId="77777777">
        <w:tc>
          <w:tcPr>
            <w:tcW w:w="2695" w:type="dxa"/>
          </w:tcPr>
          <w:p w14:paraId="4A06A9AF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Year</w:t>
            </w:r>
          </w:p>
        </w:tc>
        <w:tc>
          <w:tcPr>
            <w:tcW w:w="6655" w:type="dxa"/>
            <w:gridSpan w:val="5"/>
          </w:tcPr>
          <w:p w14:paraId="7CA86AEC" w14:textId="308BD38A" w:rsidR="00230F75" w:rsidRPr="00B62D87" w:rsidRDefault="000460A6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2020</w:t>
            </w:r>
          </w:p>
        </w:tc>
      </w:tr>
      <w:tr w:rsidR="00230F75" w:rsidRPr="00B62D87" w14:paraId="1406A8C0" w14:textId="77777777">
        <w:tc>
          <w:tcPr>
            <w:tcW w:w="2695" w:type="dxa"/>
          </w:tcPr>
          <w:p w14:paraId="7694E5EE" w14:textId="77777777" w:rsidR="00230F75" w:rsidRPr="00C1798A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C1798A">
              <w:rPr>
                <w:rFonts w:ascii="Verdana" w:hAnsi="Verdana" w:cs="SegoeUI"/>
                <w:sz w:val="20"/>
                <w:szCs w:val="20"/>
              </w:rPr>
              <w:t>Duration</w:t>
            </w:r>
          </w:p>
        </w:tc>
        <w:tc>
          <w:tcPr>
            <w:tcW w:w="6655" w:type="dxa"/>
            <w:gridSpan w:val="5"/>
          </w:tcPr>
          <w:p w14:paraId="4945C0EA" w14:textId="129CF792" w:rsidR="00230F75" w:rsidRPr="00C1798A" w:rsidRDefault="000460A6" w:rsidP="00230F75">
            <w:pPr>
              <w:snapToGrid w:val="0"/>
              <w:jc w:val="both"/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2 years</w:t>
            </w:r>
          </w:p>
        </w:tc>
      </w:tr>
      <w:tr w:rsidR="00230F75" w:rsidRPr="00B62D87" w14:paraId="20665151" w14:textId="77777777">
        <w:tc>
          <w:tcPr>
            <w:tcW w:w="9350" w:type="dxa"/>
            <w:gridSpan w:val="6"/>
          </w:tcPr>
          <w:p w14:paraId="5E849C20" w14:textId="6AB96F79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 xml:space="preserve">Professional Certification in IT: </w:t>
            </w:r>
          </w:p>
        </w:tc>
      </w:tr>
      <w:tr w:rsidR="00230F75" w:rsidRPr="00B62D87" w14:paraId="1A4E2A85" w14:textId="77777777">
        <w:tc>
          <w:tcPr>
            <w:tcW w:w="2695" w:type="dxa"/>
          </w:tcPr>
          <w:p w14:paraId="104A542A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Certifications Name:</w:t>
            </w:r>
          </w:p>
        </w:tc>
        <w:tc>
          <w:tcPr>
            <w:tcW w:w="6655" w:type="dxa"/>
            <w:gridSpan w:val="5"/>
          </w:tcPr>
          <w:p w14:paraId="0E8B8A88" w14:textId="47C7A27C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 xml:space="preserve"> </w:t>
            </w:r>
            <w:r>
              <w:rPr>
                <w:rFonts w:ascii="Verdana" w:hAnsi="Verdana" w:cs="SegoeUI"/>
                <w:sz w:val="20"/>
                <w:szCs w:val="20"/>
              </w:rPr>
              <w:t>ISTQB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                                 Conducted by: </w:t>
            </w:r>
            <w:r>
              <w:rPr>
                <w:rFonts w:ascii="Verdana" w:hAnsi="Verdana" w:cs="SegoeUI"/>
                <w:sz w:val="20"/>
                <w:szCs w:val="20"/>
              </w:rPr>
              <w:t>ITB</w:t>
            </w:r>
          </w:p>
        </w:tc>
      </w:tr>
      <w:tr w:rsidR="00230F75" w:rsidRPr="00B62D87" w14:paraId="04FE3E5D" w14:textId="77777777">
        <w:tc>
          <w:tcPr>
            <w:tcW w:w="9350" w:type="dxa"/>
            <w:gridSpan w:val="6"/>
          </w:tcPr>
          <w:p w14:paraId="43C2031D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[Below Details for all the exams passed]</w:t>
            </w:r>
          </w:p>
        </w:tc>
      </w:tr>
      <w:tr w:rsidR="00230F75" w:rsidRPr="00B62D87" w14:paraId="2DC59CAB" w14:textId="77777777">
        <w:tc>
          <w:tcPr>
            <w:tcW w:w="2695" w:type="dxa"/>
          </w:tcPr>
          <w:p w14:paraId="28AB2C8F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Name of Examination</w:t>
            </w:r>
          </w:p>
        </w:tc>
        <w:tc>
          <w:tcPr>
            <w:tcW w:w="6655" w:type="dxa"/>
            <w:gridSpan w:val="5"/>
          </w:tcPr>
          <w:p w14:paraId="49D93B52" w14:textId="01DB8F5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</w:t>
            </w:r>
            <w:r>
              <w:rPr>
                <w:rFonts w:ascii="Verdana" w:hAnsi="Verdana" w:cs="SegoeUI"/>
                <w:sz w:val="20"/>
                <w:szCs w:val="20"/>
              </w:rPr>
              <w:t>ISTQB Foundation level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                                        Examination Code</w:t>
            </w:r>
          </w:p>
        </w:tc>
      </w:tr>
      <w:tr w:rsidR="00230F75" w:rsidRPr="00B62D87" w14:paraId="363BDBEB" w14:textId="77777777">
        <w:tc>
          <w:tcPr>
            <w:tcW w:w="2695" w:type="dxa"/>
          </w:tcPr>
          <w:p w14:paraId="11182AD5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 of Examination</w:t>
            </w:r>
          </w:p>
        </w:tc>
        <w:tc>
          <w:tcPr>
            <w:tcW w:w="6655" w:type="dxa"/>
            <w:gridSpan w:val="5"/>
          </w:tcPr>
          <w:p w14:paraId="672FF7A1" w14:textId="07486969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11-03-2018</w:t>
            </w:r>
            <w:r w:rsidRPr="00B62D87">
              <w:rPr>
                <w:rFonts w:ascii="Verdana" w:hAnsi="Verdana" w:cs="SegoeUI"/>
                <w:sz w:val="20"/>
                <w:szCs w:val="20"/>
              </w:rPr>
              <w:t xml:space="preserve">                                           Score at Exam.</w:t>
            </w:r>
            <w:r>
              <w:rPr>
                <w:rFonts w:ascii="Verdana" w:hAnsi="Verdana" w:cs="SegoeUI"/>
                <w:sz w:val="20"/>
                <w:szCs w:val="20"/>
              </w:rPr>
              <w:t>30/40</w:t>
            </w:r>
          </w:p>
        </w:tc>
      </w:tr>
      <w:tr w:rsidR="00230F75" w:rsidRPr="00B62D87" w14:paraId="44E7F585" w14:textId="77777777">
        <w:tc>
          <w:tcPr>
            <w:tcW w:w="9350" w:type="dxa"/>
            <w:gridSpan w:val="6"/>
          </w:tcPr>
          <w:p w14:paraId="31708696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Languages [please tick]</w:t>
            </w:r>
          </w:p>
        </w:tc>
      </w:tr>
      <w:tr w:rsidR="00230F75" w:rsidRPr="00B62D87" w14:paraId="11F36207" w14:textId="77777777">
        <w:tc>
          <w:tcPr>
            <w:tcW w:w="2695" w:type="dxa"/>
          </w:tcPr>
          <w:p w14:paraId="11C2BEAB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530" w:type="dxa"/>
            <w:gridSpan w:val="2"/>
            <w:vAlign w:val="center"/>
          </w:tcPr>
          <w:p w14:paraId="7719674E" w14:textId="77777777" w:rsidR="00230F75" w:rsidRPr="00B62D87" w:rsidRDefault="00230F75" w:rsidP="00230F75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Speak</w:t>
            </w:r>
          </w:p>
        </w:tc>
        <w:tc>
          <w:tcPr>
            <w:tcW w:w="1530" w:type="dxa"/>
            <w:vAlign w:val="center"/>
          </w:tcPr>
          <w:p w14:paraId="249D1C97" w14:textId="77777777" w:rsidR="00230F75" w:rsidRPr="00B62D87" w:rsidRDefault="00230F75" w:rsidP="00230F75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1890" w:type="dxa"/>
            <w:vAlign w:val="center"/>
          </w:tcPr>
          <w:p w14:paraId="3A5E8D12" w14:textId="77777777" w:rsidR="00230F75" w:rsidRPr="00B62D87" w:rsidRDefault="00230F75" w:rsidP="00230F75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Understand</w:t>
            </w:r>
          </w:p>
        </w:tc>
        <w:tc>
          <w:tcPr>
            <w:tcW w:w="1705" w:type="dxa"/>
            <w:vAlign w:val="center"/>
          </w:tcPr>
          <w:p w14:paraId="5856B890" w14:textId="77777777" w:rsidR="00230F75" w:rsidRPr="00B62D87" w:rsidRDefault="00230F75" w:rsidP="00230F75">
            <w:pPr>
              <w:jc w:val="center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Read</w:t>
            </w:r>
          </w:p>
        </w:tc>
      </w:tr>
      <w:tr w:rsidR="00230F75" w:rsidRPr="00B62D87" w14:paraId="75FECB82" w14:textId="77777777">
        <w:tc>
          <w:tcPr>
            <w:tcW w:w="2695" w:type="dxa"/>
          </w:tcPr>
          <w:p w14:paraId="410467BB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English</w:t>
            </w:r>
          </w:p>
        </w:tc>
        <w:tc>
          <w:tcPr>
            <w:tcW w:w="1530" w:type="dxa"/>
            <w:gridSpan w:val="2"/>
          </w:tcPr>
          <w:p w14:paraId="610C4BD2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FC59DCB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4B433ACE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6D33C44E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390DE069" w14:textId="77777777">
        <w:tc>
          <w:tcPr>
            <w:tcW w:w="2695" w:type="dxa"/>
          </w:tcPr>
          <w:p w14:paraId="4AD23F13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Hindi</w:t>
            </w:r>
          </w:p>
        </w:tc>
        <w:tc>
          <w:tcPr>
            <w:tcW w:w="1530" w:type="dxa"/>
            <w:gridSpan w:val="2"/>
          </w:tcPr>
          <w:p w14:paraId="7ECA97B0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D2A2855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155A2637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3E78BD95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5FE519ED" w14:textId="77777777">
        <w:tc>
          <w:tcPr>
            <w:tcW w:w="2695" w:type="dxa"/>
          </w:tcPr>
          <w:p w14:paraId="6466E978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Gujarati</w:t>
            </w:r>
          </w:p>
        </w:tc>
        <w:tc>
          <w:tcPr>
            <w:tcW w:w="1530" w:type="dxa"/>
            <w:gridSpan w:val="2"/>
          </w:tcPr>
          <w:p w14:paraId="5B178BD1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5BA7FE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44897A9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1705" w:type="dxa"/>
          </w:tcPr>
          <w:p w14:paraId="0FEF06D0" w14:textId="77777777" w:rsidR="00230F75" w:rsidRPr="00B62D87" w:rsidRDefault="00230F75" w:rsidP="00230F75">
            <w:pPr>
              <w:pStyle w:val="ListParagraph1"/>
              <w:numPr>
                <w:ilvl w:val="0"/>
                <w:numId w:val="1"/>
              </w:num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3F1150EB" w14:textId="77777777">
        <w:tc>
          <w:tcPr>
            <w:tcW w:w="9350" w:type="dxa"/>
            <w:gridSpan w:val="6"/>
          </w:tcPr>
          <w:p w14:paraId="7320740F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lastRenderedPageBreak/>
              <w:t>Others [please specify]</w:t>
            </w:r>
          </w:p>
        </w:tc>
      </w:tr>
      <w:tr w:rsidR="00230F75" w:rsidRPr="00B62D87" w14:paraId="2463C47C" w14:textId="77777777" w:rsidTr="001B1FB9">
        <w:trPr>
          <w:trHeight w:val="1115"/>
        </w:trPr>
        <w:tc>
          <w:tcPr>
            <w:tcW w:w="2695" w:type="dxa"/>
            <w:vMerge w:val="restart"/>
          </w:tcPr>
          <w:p w14:paraId="165A2FC0" w14:textId="77777777" w:rsidR="00230F75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Recent Photographs</w:t>
            </w:r>
          </w:p>
          <w:p w14:paraId="1CE68D34" w14:textId="77777777" w:rsidR="00230F75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 xml:space="preserve">  </w:t>
            </w:r>
          </w:p>
          <w:p w14:paraId="53C3BD0F" w14:textId="77777777" w:rsidR="00230F75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 xml:space="preserve">   </w:t>
            </w:r>
          </w:p>
          <w:p w14:paraId="1738D8FF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6655" w:type="dxa"/>
            <w:gridSpan w:val="5"/>
          </w:tcPr>
          <w:p w14:paraId="7AE95B5E" w14:textId="3217F0A1" w:rsidR="00230F75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Signature:</w:t>
            </w:r>
            <w:r w:rsidR="00CB47FD">
              <w:rPr>
                <w:noProof/>
              </w:rPr>
              <w:t xml:space="preserve"> </w:t>
            </w:r>
            <w:r w:rsidR="00CB47FD">
              <w:rPr>
                <w:noProof/>
              </w:rPr>
              <w:drawing>
                <wp:inline distT="0" distB="0" distL="0" distR="0" wp14:anchorId="4094762D" wp14:editId="77468DA4">
                  <wp:extent cx="1294877" cy="361666"/>
                  <wp:effectExtent l="0" t="0" r="635" b="635"/>
                  <wp:docPr id="2" name="Picture 2" descr="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0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849" cy="367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30FD8" w14:textId="6E4A61AD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243B9046" w14:textId="77777777" w:rsidTr="005D04E7">
        <w:trPr>
          <w:trHeight w:val="1700"/>
        </w:trPr>
        <w:tc>
          <w:tcPr>
            <w:tcW w:w="2695" w:type="dxa"/>
            <w:vMerge/>
          </w:tcPr>
          <w:p w14:paraId="22759BEB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6655" w:type="dxa"/>
            <w:gridSpan w:val="5"/>
          </w:tcPr>
          <w:p w14:paraId="14EB5C2B" w14:textId="09FBA5F0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Date:11-11-2021</w:t>
            </w:r>
          </w:p>
        </w:tc>
      </w:tr>
      <w:tr w:rsidR="00230F75" w:rsidRPr="00B62D87" w14:paraId="340626DC" w14:textId="77777777">
        <w:tc>
          <w:tcPr>
            <w:tcW w:w="2695" w:type="dxa"/>
          </w:tcPr>
          <w:p w14:paraId="1C1A9F2E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</w:p>
        </w:tc>
        <w:tc>
          <w:tcPr>
            <w:tcW w:w="6655" w:type="dxa"/>
            <w:gridSpan w:val="5"/>
          </w:tcPr>
          <w:p w14:paraId="445961B5" w14:textId="0FB0C3E6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>
              <w:rPr>
                <w:rFonts w:ascii="Verdana" w:hAnsi="Verdana" w:cs="SegoeUI"/>
                <w:sz w:val="20"/>
                <w:szCs w:val="20"/>
              </w:rPr>
              <w:t>Place: Navsari</w:t>
            </w:r>
          </w:p>
        </w:tc>
      </w:tr>
      <w:tr w:rsidR="00230F75" w:rsidRPr="00B62D87" w14:paraId="02A8C52F" w14:textId="77777777">
        <w:tc>
          <w:tcPr>
            <w:tcW w:w="9350" w:type="dxa"/>
            <w:gridSpan w:val="6"/>
          </w:tcPr>
          <w:p w14:paraId="6B0D920C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The information submitted above is true and I am aware that submitting false information will lead to rejection of our bid and SMC can take appropriate action in this regard.</w:t>
            </w:r>
          </w:p>
        </w:tc>
      </w:tr>
      <w:tr w:rsidR="00230F75" w:rsidRPr="00B62D87" w14:paraId="54E7BE43" w14:textId="77777777">
        <w:tc>
          <w:tcPr>
            <w:tcW w:w="9350" w:type="dxa"/>
            <w:gridSpan w:val="6"/>
          </w:tcPr>
          <w:p w14:paraId="1FA14211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-Bold"/>
                <w:b/>
                <w:bCs/>
                <w:sz w:val="20"/>
                <w:szCs w:val="20"/>
              </w:rPr>
            </w:pPr>
            <w:r w:rsidRPr="00B62D87">
              <w:rPr>
                <w:rFonts w:ascii="Verdana" w:hAnsi="Verdana" w:cs="SegoeUI-Bold"/>
                <w:b/>
                <w:bCs/>
                <w:sz w:val="20"/>
                <w:szCs w:val="20"/>
              </w:rPr>
              <w:t>Bidder’s Attestation for the Resume:</w:t>
            </w:r>
          </w:p>
          <w:p w14:paraId="08703D2E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Italic"/>
                <w:sz w:val="20"/>
                <w:szCs w:val="20"/>
              </w:rPr>
              <w:t>[All resumes shall be individually attested by the bidder]</w:t>
            </w:r>
          </w:p>
        </w:tc>
      </w:tr>
      <w:tr w:rsidR="00230F75" w:rsidRPr="00B62D87" w14:paraId="079149A2" w14:textId="77777777">
        <w:tc>
          <w:tcPr>
            <w:tcW w:w="3775" w:type="dxa"/>
            <w:gridSpan w:val="2"/>
          </w:tcPr>
          <w:p w14:paraId="597B0527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Place</w:t>
            </w:r>
          </w:p>
        </w:tc>
        <w:tc>
          <w:tcPr>
            <w:tcW w:w="5575" w:type="dxa"/>
            <w:gridSpan w:val="4"/>
          </w:tcPr>
          <w:p w14:paraId="5F8189D3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 xml:space="preserve">Signature of </w:t>
            </w:r>
            <w:proofErr w:type="spellStart"/>
            <w:r w:rsidRPr="00B62D87">
              <w:rPr>
                <w:rFonts w:ascii="Verdana" w:hAnsi="Verdana" w:cs="SegoeUI"/>
                <w:sz w:val="20"/>
                <w:szCs w:val="20"/>
              </w:rPr>
              <w:t>Authorised</w:t>
            </w:r>
            <w:proofErr w:type="spellEnd"/>
            <w:r w:rsidRPr="00B62D87">
              <w:rPr>
                <w:rFonts w:ascii="Verdana" w:hAnsi="Verdana" w:cs="SegoeUI"/>
                <w:sz w:val="20"/>
                <w:szCs w:val="20"/>
              </w:rPr>
              <w:t xml:space="preserve"> Person</w:t>
            </w:r>
          </w:p>
        </w:tc>
      </w:tr>
      <w:tr w:rsidR="00230F75" w:rsidRPr="00B62D87" w14:paraId="21329FFD" w14:textId="77777777">
        <w:tc>
          <w:tcPr>
            <w:tcW w:w="3775" w:type="dxa"/>
            <w:gridSpan w:val="2"/>
          </w:tcPr>
          <w:p w14:paraId="6BC2877E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Date</w:t>
            </w:r>
            <w:r>
              <w:rPr>
                <w:rFonts w:ascii="Verdana" w:hAnsi="Verdana" w:cs="SegoeUI"/>
                <w:sz w:val="20"/>
                <w:szCs w:val="20"/>
              </w:rPr>
              <w:t>4</w:t>
            </w:r>
          </w:p>
        </w:tc>
        <w:tc>
          <w:tcPr>
            <w:tcW w:w="5575" w:type="dxa"/>
            <w:gridSpan w:val="4"/>
          </w:tcPr>
          <w:p w14:paraId="20D4DD18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Designation</w:t>
            </w:r>
          </w:p>
        </w:tc>
      </w:tr>
      <w:tr w:rsidR="00230F75" w:rsidRPr="00B62D87" w14:paraId="2BDC52C7" w14:textId="77777777">
        <w:trPr>
          <w:trHeight w:val="2060"/>
        </w:trPr>
        <w:tc>
          <w:tcPr>
            <w:tcW w:w="3775" w:type="dxa"/>
            <w:gridSpan w:val="2"/>
          </w:tcPr>
          <w:p w14:paraId="2E305E37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Company Stamp</w:t>
            </w:r>
          </w:p>
        </w:tc>
        <w:tc>
          <w:tcPr>
            <w:tcW w:w="5575" w:type="dxa"/>
            <w:gridSpan w:val="4"/>
          </w:tcPr>
          <w:p w14:paraId="109B2B64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"/>
                <w:sz w:val="20"/>
                <w:szCs w:val="20"/>
              </w:rPr>
              <w:t>Name</w:t>
            </w:r>
          </w:p>
        </w:tc>
      </w:tr>
      <w:tr w:rsidR="00230F75" w:rsidRPr="00B62D87" w14:paraId="12426ED3" w14:textId="77777777">
        <w:tc>
          <w:tcPr>
            <w:tcW w:w="9350" w:type="dxa"/>
            <w:gridSpan w:val="6"/>
          </w:tcPr>
          <w:p w14:paraId="3E605FA7" w14:textId="77777777" w:rsidR="00230F75" w:rsidRPr="00B62D87" w:rsidRDefault="00230F75" w:rsidP="00230F75">
            <w:pPr>
              <w:rPr>
                <w:rFonts w:ascii="Verdana" w:hAnsi="Verdana" w:cs="SegoeUI"/>
                <w:sz w:val="20"/>
                <w:szCs w:val="20"/>
              </w:rPr>
            </w:pPr>
          </w:p>
        </w:tc>
      </w:tr>
      <w:tr w:rsidR="00230F75" w:rsidRPr="00B62D87" w14:paraId="08AFE28E" w14:textId="77777777">
        <w:tc>
          <w:tcPr>
            <w:tcW w:w="9350" w:type="dxa"/>
            <w:gridSpan w:val="6"/>
          </w:tcPr>
          <w:p w14:paraId="19A2505F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-BoldItalic"/>
                <w:b/>
                <w:bCs/>
                <w:sz w:val="20"/>
                <w:szCs w:val="20"/>
              </w:rPr>
            </w:pPr>
            <w:r w:rsidRPr="00B62D87">
              <w:rPr>
                <w:rFonts w:ascii="Verdana" w:hAnsi="Verdana" w:cs="SegoeUI-BoldItalic"/>
                <w:b/>
                <w:bCs/>
                <w:sz w:val="20"/>
                <w:szCs w:val="20"/>
              </w:rPr>
              <w:t>Enclosure:</w:t>
            </w:r>
          </w:p>
          <w:p w14:paraId="02F21D70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-Italic"/>
                <w:sz w:val="20"/>
                <w:szCs w:val="20"/>
              </w:rPr>
            </w:pPr>
            <w:r w:rsidRPr="00B62D87">
              <w:rPr>
                <w:rFonts w:ascii="Verdana" w:hAnsi="Verdana" w:cs="SegoeUI-Italic"/>
                <w:sz w:val="20"/>
                <w:szCs w:val="20"/>
              </w:rPr>
              <w:t>1. Copy of the education/qualification certificates of the candidate</w:t>
            </w:r>
          </w:p>
          <w:p w14:paraId="1D600BC2" w14:textId="77777777" w:rsidR="00230F75" w:rsidRPr="00B62D87" w:rsidRDefault="00230F75" w:rsidP="00230F75">
            <w:pPr>
              <w:autoSpaceDE w:val="0"/>
              <w:autoSpaceDN w:val="0"/>
              <w:adjustRightInd w:val="0"/>
              <w:rPr>
                <w:rFonts w:ascii="Verdana" w:hAnsi="Verdana" w:cs="SegoeUI"/>
                <w:sz w:val="20"/>
                <w:szCs w:val="20"/>
              </w:rPr>
            </w:pPr>
            <w:r w:rsidRPr="00B62D87">
              <w:rPr>
                <w:rFonts w:ascii="Verdana" w:hAnsi="Verdana" w:cs="SegoeUI-Italic"/>
                <w:sz w:val="20"/>
                <w:szCs w:val="20"/>
              </w:rPr>
              <w:t>2. Copy of the appointment/experience/promotion letter clarifying relevant experience and duration.</w:t>
            </w:r>
          </w:p>
        </w:tc>
      </w:tr>
    </w:tbl>
    <w:p w14:paraId="5E931A3B" w14:textId="77777777" w:rsidR="00690429" w:rsidRDefault="00690429" w:rsidP="005D04E7"/>
    <w:sectPr w:rsidR="0069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UI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U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1" w15:restartNumberingAfterBreak="0">
    <w:nsid w:val="00000004"/>
    <w:multiLevelType w:val="singleLevel"/>
    <w:tmpl w:val="00000000"/>
    <w:lvl w:ilvl="0">
      <w:start w:val="1"/>
      <w:numFmt w:val="bullet"/>
      <w:lvlText w:val="ü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" w15:restartNumberingAfterBreak="0">
    <w:nsid w:val="00000005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3" w15:restartNumberingAfterBreak="0">
    <w:nsid w:val="00000006"/>
    <w:multiLevelType w:val="singleLevel"/>
    <w:tmpl w:val="00000000"/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  <w:w w:val="100"/>
      </w:rPr>
    </w:lvl>
  </w:abstractNum>
  <w:abstractNum w:abstractNumId="4" w15:restartNumberingAfterBreak="0">
    <w:nsid w:val="0A37109B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1F9A2051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29793443"/>
    <w:multiLevelType w:val="hybridMultilevel"/>
    <w:tmpl w:val="00000000"/>
    <w:lvl w:ilvl="0" w:tplc="FFFFFFFF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6C820498"/>
    <w:multiLevelType w:val="multilevel"/>
    <w:tmpl w:val="6C8204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056"/>
    <w:rsid w:val="0000283B"/>
    <w:rsid w:val="000460A6"/>
    <w:rsid w:val="000518E9"/>
    <w:rsid w:val="00066C40"/>
    <w:rsid w:val="000B3DAC"/>
    <w:rsid w:val="000F2407"/>
    <w:rsid w:val="00185139"/>
    <w:rsid w:val="001B1F77"/>
    <w:rsid w:val="001B1FB9"/>
    <w:rsid w:val="00230F75"/>
    <w:rsid w:val="00256FAB"/>
    <w:rsid w:val="00287F74"/>
    <w:rsid w:val="00351122"/>
    <w:rsid w:val="00374736"/>
    <w:rsid w:val="003A4644"/>
    <w:rsid w:val="003E5F00"/>
    <w:rsid w:val="003E6845"/>
    <w:rsid w:val="0041299E"/>
    <w:rsid w:val="00412BC3"/>
    <w:rsid w:val="00494841"/>
    <w:rsid w:val="004A36EF"/>
    <w:rsid w:val="004B089B"/>
    <w:rsid w:val="005731C0"/>
    <w:rsid w:val="00592DA0"/>
    <w:rsid w:val="005A15FB"/>
    <w:rsid w:val="005D04E7"/>
    <w:rsid w:val="00633BC7"/>
    <w:rsid w:val="0065799D"/>
    <w:rsid w:val="00660E05"/>
    <w:rsid w:val="00665DF1"/>
    <w:rsid w:val="00683C79"/>
    <w:rsid w:val="006844CE"/>
    <w:rsid w:val="00690429"/>
    <w:rsid w:val="006A0860"/>
    <w:rsid w:val="006C0FD5"/>
    <w:rsid w:val="00705ECE"/>
    <w:rsid w:val="00744DA5"/>
    <w:rsid w:val="007B5E99"/>
    <w:rsid w:val="007C02C5"/>
    <w:rsid w:val="00816166"/>
    <w:rsid w:val="00834AD4"/>
    <w:rsid w:val="0089441A"/>
    <w:rsid w:val="008B09D3"/>
    <w:rsid w:val="008C6612"/>
    <w:rsid w:val="008E009C"/>
    <w:rsid w:val="00970589"/>
    <w:rsid w:val="009F170F"/>
    <w:rsid w:val="00A400BE"/>
    <w:rsid w:val="00A45410"/>
    <w:rsid w:val="00B0141B"/>
    <w:rsid w:val="00B43E69"/>
    <w:rsid w:val="00B62D87"/>
    <w:rsid w:val="00B7209A"/>
    <w:rsid w:val="00B85871"/>
    <w:rsid w:val="00BF034E"/>
    <w:rsid w:val="00C1798A"/>
    <w:rsid w:val="00C3227E"/>
    <w:rsid w:val="00C90B6C"/>
    <w:rsid w:val="00CB47FD"/>
    <w:rsid w:val="00D32AEB"/>
    <w:rsid w:val="00D6498C"/>
    <w:rsid w:val="00E14D6F"/>
    <w:rsid w:val="00E42C10"/>
    <w:rsid w:val="00E619AB"/>
    <w:rsid w:val="00E6716E"/>
    <w:rsid w:val="00EF24BB"/>
    <w:rsid w:val="00EF2544"/>
    <w:rsid w:val="00F23EC3"/>
    <w:rsid w:val="00F575DD"/>
    <w:rsid w:val="00FD7056"/>
    <w:rsid w:val="00FF7D19"/>
    <w:rsid w:val="040F59FC"/>
    <w:rsid w:val="102E11A9"/>
    <w:rsid w:val="13873607"/>
    <w:rsid w:val="15DC5694"/>
    <w:rsid w:val="3148029B"/>
    <w:rsid w:val="349B71C7"/>
    <w:rsid w:val="370134F9"/>
    <w:rsid w:val="3A6028CC"/>
    <w:rsid w:val="4551728F"/>
    <w:rsid w:val="464360FA"/>
    <w:rsid w:val="46FB419E"/>
    <w:rsid w:val="49D70B45"/>
    <w:rsid w:val="4D1C31EA"/>
    <w:rsid w:val="512C0BDA"/>
    <w:rsid w:val="528D500E"/>
    <w:rsid w:val="549048F5"/>
    <w:rsid w:val="56447F3C"/>
    <w:rsid w:val="5670234E"/>
    <w:rsid w:val="59A27C1B"/>
    <w:rsid w:val="5BD82AAA"/>
    <w:rsid w:val="5E141101"/>
    <w:rsid w:val="5E3D7C2A"/>
    <w:rsid w:val="5FB30CC3"/>
    <w:rsid w:val="6C5E0AC0"/>
    <w:rsid w:val="6EAA7C0A"/>
    <w:rsid w:val="6F0C1DA4"/>
    <w:rsid w:val="72DA4FF1"/>
    <w:rsid w:val="72E82AC4"/>
    <w:rsid w:val="74394B60"/>
    <w:rsid w:val="76D301F0"/>
    <w:rsid w:val="77254EE1"/>
    <w:rsid w:val="7D5807BE"/>
    <w:rsid w:val="7E20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70E4"/>
  <w15:docId w15:val="{888FD4D5-6A9E-4197-AE1A-7DB0EA26E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Heading">
    <w:name w:val="Heading"/>
    <w:basedOn w:val="Normal"/>
    <w:next w:val="TOC1"/>
    <w:rsid w:val="00066C40"/>
    <w:pPr>
      <w:spacing w:before="240" w:after="120" w:line="240" w:lineRule="auto"/>
    </w:pPr>
    <w:rPr>
      <w:rFonts w:ascii="Liberation Sans" w:eastAsia="DejaVu Sans" w:hAnsi="Liberation Sans" w:cs="Tahoma"/>
      <w:sz w:val="28"/>
      <w:szCs w:val="28"/>
      <w:lang w:eastAsia="en-IN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6C40"/>
    <w:pPr>
      <w:spacing w:after="100"/>
    </w:pPr>
  </w:style>
  <w:style w:type="paragraph" w:styleId="BodyTextIndent">
    <w:name w:val="Body Text Indent"/>
    <w:basedOn w:val="Normal"/>
    <w:next w:val="Index9"/>
    <w:link w:val="BodyTextIndentChar"/>
    <w:rsid w:val="001B1F77"/>
    <w:pPr>
      <w:spacing w:after="0" w:line="240" w:lineRule="auto"/>
      <w:ind w:left="720"/>
    </w:pPr>
    <w:rPr>
      <w:rFonts w:ascii="Verdana" w:eastAsia="Times New Roman" w:hAnsi="Verdana" w:cs="Times New Roman"/>
      <w:sz w:val="24"/>
      <w:szCs w:val="20"/>
      <w:lang w:eastAsia="en-IN" w:bidi="ar-SA"/>
    </w:rPr>
  </w:style>
  <w:style w:type="character" w:customStyle="1" w:styleId="BodyTextIndentChar">
    <w:name w:val="Body Text Indent Char"/>
    <w:basedOn w:val="DefaultParagraphFont"/>
    <w:link w:val="BodyTextIndent"/>
    <w:rsid w:val="001B1F77"/>
    <w:rPr>
      <w:rFonts w:ascii="Verdana" w:eastAsia="Times New Roman" w:hAnsi="Verdana" w:cs="Times New Roman"/>
      <w:sz w:val="24"/>
      <w:lang w:eastAsia="en-IN" w:bidi="ar-SA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1B1F77"/>
    <w:pPr>
      <w:spacing w:after="0" w:line="240" w:lineRule="auto"/>
      <w:ind w:left="198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22930B-CE63-4878-A803-213B9D3E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Minesh Jadhav</cp:lastModifiedBy>
  <cp:revision>50</cp:revision>
  <cp:lastPrinted>2017-09-22T05:53:00Z</cp:lastPrinted>
  <dcterms:created xsi:type="dcterms:W3CDTF">2017-09-25T10:42:00Z</dcterms:created>
  <dcterms:modified xsi:type="dcterms:W3CDTF">2021-11-11T11:24:00Z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